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B7B7" w14:textId="77777777" w:rsidR="007624B3" w:rsidRDefault="007624B3" w:rsidP="007624B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834AD9C" w14:textId="77777777" w:rsidR="007624B3" w:rsidRDefault="007624B3" w:rsidP="007624B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Italic" w:hAnsi="AppleSystemUIFontBoldItalic" w:cs="AppleSystemUIFontBoldItalic"/>
          <w:b/>
          <w:bCs/>
          <w:i/>
          <w:iCs/>
          <w:u w:val="single"/>
        </w:rPr>
        <w:t>—&gt; Background</w:t>
      </w:r>
    </w:p>
    <w:p w14:paraId="47F53A79" w14:textId="77777777" w:rsidR="007624B3" w:rsidRDefault="007624B3" w:rsidP="007624B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Had a passion in art since childhood which influenced him to pursue film as his career in college at USC’s school of cinematic arts</w:t>
      </w:r>
    </w:p>
    <w:p w14:paraId="25D11704" w14:textId="77777777" w:rsidR="007624B3" w:rsidRDefault="007624B3" w:rsidP="007624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Once he finished college, he worked in industry in LA where he found a love for teaching, which then led him to move to Brazil and Jordan to teach film history and aesthetics </w:t>
      </w:r>
    </w:p>
    <w:p w14:paraId="616CACDF" w14:textId="77777777" w:rsidR="007624B3" w:rsidRDefault="007624B3" w:rsidP="007624B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One night while at a movie theater at Jordan, he felt the creative inspiration to want to explore the limitations past film </w:t>
      </w:r>
    </w:p>
    <w:p w14:paraId="2130DE99" w14:textId="77777777" w:rsidR="007624B3" w:rsidRDefault="007624B3" w:rsidP="007624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BoldItalic" w:hAnsi="AppleSystemUIFontBoldItalic" w:cs="AppleSystemUIFontBoldItalic"/>
          <w:b/>
          <w:bCs/>
          <w:i/>
          <w:iCs/>
        </w:rPr>
      </w:pPr>
      <w:r>
        <w:rPr>
          <w:rFonts w:ascii="AppleSystemUIFontBold" w:hAnsi="AppleSystemUIFontBold" w:cs="AppleSystemUIFontBold"/>
          <w:b/>
          <w:bCs/>
        </w:rPr>
        <w:t>“</w:t>
      </w:r>
      <w:r>
        <w:rPr>
          <w:rFonts w:ascii="AppleSystemUIFontBoldItalic" w:hAnsi="AppleSystemUIFontBoldItalic" w:cs="AppleSystemUIFontBoldItalic"/>
          <w:b/>
          <w:bCs/>
          <w:i/>
          <w:iCs/>
        </w:rPr>
        <w:t>I wanted to see walls that would shift with the wind, make a keyboard that would paint an entire room as you typed, turn a building into a video game. I started to get that feeling that you get as a kid with a new box of crayons—I just wanted to go nuts.”</w:t>
      </w:r>
    </w:p>
    <w:p w14:paraId="6AD86986" w14:textId="77777777" w:rsidR="007624B3" w:rsidRDefault="007624B3" w:rsidP="007624B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B5520A2" w14:textId="77777777" w:rsidR="007624B3" w:rsidRDefault="007624B3" w:rsidP="007624B3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u w:val="single"/>
        </w:rPr>
      </w:pPr>
      <w:r>
        <w:rPr>
          <w:rFonts w:ascii="AppleSystemUIFontBoldItalic" w:hAnsi="AppleSystemUIFontBoldItalic" w:cs="AppleSystemUIFontBoldItalic"/>
          <w:b/>
          <w:bCs/>
          <w:i/>
          <w:iCs/>
          <w:u w:val="single"/>
        </w:rPr>
        <w:t>Early Stages</w:t>
      </w:r>
    </w:p>
    <w:p w14:paraId="5BD1B081" w14:textId="77777777" w:rsidR="007624B3" w:rsidRDefault="007624B3" w:rsidP="007624B3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u w:val="single"/>
        </w:rPr>
      </w:pPr>
    </w:p>
    <w:p w14:paraId="166D33E9" w14:textId="77777777" w:rsidR="007624B3" w:rsidRDefault="007624B3" w:rsidP="007624B3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Enrolled in NYU’s graduate program of Interactive Telecommunications where he began to learn about electronics and programming</w:t>
      </w:r>
    </w:p>
    <w:p w14:paraId="766D2C76" w14:textId="77777777" w:rsidR="007624B3" w:rsidRDefault="007624B3" w:rsidP="007624B3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His first project “Color of Code” was based on the idea of converting text into colors</w:t>
      </w:r>
    </w:p>
    <w:p w14:paraId="554F9B42" w14:textId="77777777" w:rsidR="007624B3" w:rsidRDefault="007624B3" w:rsidP="007624B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hyperlink r:id="rId5" w:history="1">
        <w:r>
          <w:rPr>
            <w:rFonts w:ascii="AppleSystemUIFont" w:hAnsi="AppleSystemUIFont" w:cs="AppleSystemUIFont"/>
            <w:color w:val="DCA10D"/>
          </w:rPr>
          <w:t>https://vimeo.com/34989470</w:t>
        </w:r>
      </w:hyperlink>
      <w:r>
        <w:rPr>
          <w:rFonts w:ascii="AppleSystemUIFont" w:hAnsi="AppleSystemUIFont" w:cs="AppleSystemUIFont"/>
        </w:rPr>
        <w:t xml:space="preserve"> </w:t>
      </w:r>
    </w:p>
    <w:p w14:paraId="6A041E7F" w14:textId="77777777" w:rsidR="007624B3" w:rsidRDefault="007624B3" w:rsidP="007624B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Soon after finishing this project, </w:t>
      </w:r>
      <w:proofErr w:type="spellStart"/>
      <w:r>
        <w:rPr>
          <w:rFonts w:ascii="AppleSystemUIFont" w:hAnsi="AppleSystemUIFont" w:cs="AppleSystemUIFont"/>
        </w:rPr>
        <w:t>Epler</w:t>
      </w:r>
      <w:proofErr w:type="spellEnd"/>
      <w:r>
        <w:rPr>
          <w:rFonts w:ascii="AppleSystemUIFont" w:hAnsi="AppleSystemUIFont" w:cs="AppleSystemUIFont"/>
        </w:rPr>
        <w:t xml:space="preserve"> felt the confidence that he could “do” code</w:t>
      </w:r>
    </w:p>
    <w:p w14:paraId="3B12E114" w14:textId="77777777" w:rsidR="007624B3" w:rsidRDefault="007624B3" w:rsidP="007624B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E51882B" w14:textId="77777777" w:rsidR="007624B3" w:rsidRDefault="007624B3" w:rsidP="007624B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  <w:u w:val="single"/>
        </w:rPr>
        <w:t>Breakthrough</w:t>
      </w:r>
    </w:p>
    <w:p w14:paraId="78E1B388" w14:textId="77777777" w:rsidR="007624B3" w:rsidRDefault="007624B3" w:rsidP="007624B3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for his thesis he wanted to find a way to combine critical historical perspective into contemporary creative code art practices</w:t>
      </w:r>
    </w:p>
    <w:p w14:paraId="05B1676A" w14:textId="77777777" w:rsidR="007624B3" w:rsidRDefault="007624B3" w:rsidP="007624B3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objective was to create a project that encourages and welcomes people that are just starting off</w:t>
      </w:r>
    </w:p>
    <w:p w14:paraId="01D8FC7E" w14:textId="77777777" w:rsidR="007624B3" w:rsidRDefault="007624B3" w:rsidP="007624B3">
      <w:pPr>
        <w:numPr>
          <w:ilvl w:val="2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he experienced </w:t>
      </w:r>
      <w:proofErr w:type="spellStart"/>
      <w:proofErr w:type="gramStart"/>
      <w:r>
        <w:rPr>
          <w:rFonts w:ascii="AppleSystemUIFont" w:hAnsi="AppleSystemUIFont" w:cs="AppleSystemUIFont"/>
        </w:rPr>
        <w:t>first hand</w:t>
      </w:r>
      <w:proofErr w:type="spellEnd"/>
      <w:proofErr w:type="gramEnd"/>
      <w:r>
        <w:rPr>
          <w:rFonts w:ascii="AppleSystemUIFont" w:hAnsi="AppleSystemUIFont" w:cs="AppleSystemUIFont"/>
        </w:rPr>
        <w:t xml:space="preserve"> how difficult programming could be without prior knowledge</w:t>
      </w:r>
    </w:p>
    <w:p w14:paraId="7C5B1CFA" w14:textId="77777777" w:rsidR="007624B3" w:rsidRDefault="007624B3" w:rsidP="007624B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       —&gt; create </w:t>
      </w:r>
      <w:proofErr w:type="spellStart"/>
      <w:r>
        <w:rPr>
          <w:rFonts w:ascii="AppleSystemUIFont" w:hAnsi="AppleSystemUIFont" w:cs="AppleSystemUIFont"/>
        </w:rPr>
        <w:t>reCode</w:t>
      </w:r>
      <w:proofErr w:type="spellEnd"/>
      <w:r>
        <w:rPr>
          <w:rFonts w:ascii="AppleSystemUIFont" w:hAnsi="AppleSystemUIFont" w:cs="AppleSystemUIFont"/>
        </w:rPr>
        <w:t xml:space="preserve"> Project using processing</w:t>
      </w:r>
    </w:p>
    <w:p w14:paraId="4E738D4C" w14:textId="77777777" w:rsidR="007624B3" w:rsidRDefault="007624B3" w:rsidP="007624B3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Purpose is to recreate the first hand typed written pieces of art ever designed using modern technology </w:t>
      </w:r>
    </w:p>
    <w:p w14:paraId="42006B5C" w14:textId="77777777" w:rsidR="007624B3" w:rsidRDefault="007624B3" w:rsidP="007624B3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ex:</w:t>
      </w:r>
    </w:p>
    <w:p w14:paraId="25237E97" w14:textId="77777777" w:rsidR="007624B3" w:rsidRDefault="007624B3" w:rsidP="007624B3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6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http://recodeproject.com/translation/yuri-popov-plasma-experimental-untitled-graphic-also-giorgini</w:t>
        </w:r>
      </w:hyperlink>
    </w:p>
    <w:p w14:paraId="5DBC3C59" w14:textId="77777777" w:rsidR="007624B3" w:rsidRDefault="007624B3" w:rsidP="007624B3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</w:p>
    <w:p w14:paraId="196405D7" w14:textId="77777777" w:rsidR="007624B3" w:rsidRDefault="007624B3" w:rsidP="007624B3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</w:rPr>
        <w:t xml:space="preserve">Based on art piece by </w:t>
      </w:r>
      <w:proofErr w:type="spellStart"/>
      <w:r>
        <w:rPr>
          <w:rFonts w:ascii="AppleSystemUIFont" w:hAnsi="AppleSystemUIFont" w:cs="AppleSystemUIFont"/>
        </w:rPr>
        <w:t>italian</w:t>
      </w:r>
      <w:proofErr w:type="spellEnd"/>
      <w:r>
        <w:rPr>
          <w:rFonts w:ascii="AppleSystemUIFont" w:hAnsi="AppleSystemUIFont" w:cs="AppleSystemUIFont"/>
        </w:rPr>
        <w:t xml:space="preserve"> artist Aldo </w:t>
      </w:r>
      <w:proofErr w:type="spellStart"/>
      <w:r>
        <w:rPr>
          <w:rFonts w:ascii="AppleSystemUIFont" w:hAnsi="AppleSystemUIFont" w:cs="AppleSystemUIFont"/>
        </w:rPr>
        <w:t>Giorgini</w:t>
      </w:r>
      <w:proofErr w:type="spellEnd"/>
      <w:r>
        <w:rPr>
          <w:rFonts w:ascii="AppleSystemUIFont" w:hAnsi="AppleSystemUIFont" w:cs="AppleSystemUIFont"/>
        </w:rPr>
        <w:t xml:space="preserve"> during 1970s</w:t>
      </w:r>
    </w:p>
    <w:p w14:paraId="2D40C4FA" w14:textId="77777777" w:rsidR="007624B3" w:rsidRDefault="007624B3" w:rsidP="007624B3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</w:p>
    <w:p w14:paraId="28D16351" w14:textId="77777777" w:rsidR="007624B3" w:rsidRDefault="007624B3" w:rsidP="007624B3">
      <w:pPr>
        <w:autoSpaceDE w:val="0"/>
        <w:autoSpaceDN w:val="0"/>
        <w:adjustRightInd w:val="0"/>
        <w:rPr>
          <w:rFonts w:ascii="AppleSystemUIFontItalic" w:hAnsi="AppleSystemUIFontItalic" w:cs="AppleSystemUIFontItalic"/>
          <w:i/>
          <w:iCs/>
        </w:rPr>
      </w:pPr>
      <w:r>
        <w:rPr>
          <w:rFonts w:ascii="AppleSystemUIFontItalic" w:hAnsi="AppleSystemUIFontItalic" w:cs="AppleSystemUIFontItalic"/>
          <w:i/>
          <w:iCs/>
          <w:u w:val="single"/>
        </w:rPr>
        <w:t xml:space="preserve">SHOW HOW website is also interactive and allows visitors to change code in order to alter the piece </w:t>
      </w:r>
    </w:p>
    <w:p w14:paraId="03DBF29F" w14:textId="77777777" w:rsidR="007624B3" w:rsidRDefault="007624B3" w:rsidP="007624B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7F76939" w14:textId="67A0C8D9" w:rsidR="007624B3" w:rsidRDefault="007624B3" w:rsidP="007624B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E462000" w14:textId="03465A73" w:rsidR="007624B3" w:rsidRDefault="007624B3" w:rsidP="007624B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D0894F7" w14:textId="0D47A180" w:rsidR="007624B3" w:rsidRDefault="007624B3" w:rsidP="007624B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00B66D9" w14:textId="207540EA" w:rsidR="007624B3" w:rsidRDefault="007624B3" w:rsidP="007624B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D481FAF" w14:textId="77777777" w:rsidR="007624B3" w:rsidRDefault="007624B3" w:rsidP="007624B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98C70AB" w14:textId="77777777" w:rsidR="007624B3" w:rsidRDefault="007624B3" w:rsidP="007624B3">
      <w:pPr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u w:val="single"/>
        </w:rPr>
      </w:pPr>
      <w:r>
        <w:rPr>
          <w:rFonts w:ascii="AppleSystemUIFontBoldItalic" w:hAnsi="AppleSystemUIFontBoldItalic" w:cs="AppleSystemUIFontBoldItalic"/>
          <w:b/>
          <w:bCs/>
          <w:i/>
          <w:iCs/>
          <w:u w:val="single"/>
        </w:rPr>
        <w:t>Today</w:t>
      </w:r>
    </w:p>
    <w:p w14:paraId="7BCB3C77" w14:textId="77777777" w:rsidR="007624B3" w:rsidRDefault="007624B3" w:rsidP="007624B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EDB9419" w14:textId="77777777" w:rsidR="007624B3" w:rsidRDefault="007624B3" w:rsidP="007624B3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Epler</w:t>
      </w:r>
      <w:proofErr w:type="spellEnd"/>
      <w:r>
        <w:rPr>
          <w:rFonts w:ascii="AppleSystemUIFont" w:hAnsi="AppleSystemUIFont" w:cs="AppleSystemUIFont"/>
        </w:rPr>
        <w:t xml:space="preserve"> is a Software Engineer at Flashpoint,</w:t>
      </w:r>
    </w:p>
    <w:p w14:paraId="08CD4818" w14:textId="77777777" w:rsidR="007624B3" w:rsidRDefault="007624B3" w:rsidP="007624B3">
      <w:pPr>
        <w:numPr>
          <w:ilvl w:val="1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finds himself using his art background to influence the way he finds solutions to his everyday programming tasks</w:t>
      </w:r>
    </w:p>
    <w:p w14:paraId="46537F5C" w14:textId="77777777" w:rsidR="007624B3" w:rsidRDefault="007624B3" w:rsidP="007624B3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Describes himself as a designer who can code, and a coder who can work </w:t>
      </w:r>
      <w:proofErr w:type="gramStart"/>
      <w:r>
        <w:rPr>
          <w:rFonts w:ascii="AppleSystemUIFont" w:hAnsi="AppleSystemUIFont" w:cs="AppleSystemUIFont"/>
        </w:rPr>
        <w:t>with  his</w:t>
      </w:r>
      <w:proofErr w:type="gramEnd"/>
      <w:r>
        <w:rPr>
          <w:rFonts w:ascii="AppleSystemUIFont" w:hAnsi="AppleSystemUIFont" w:cs="AppleSystemUIFont"/>
        </w:rPr>
        <w:t xml:space="preserve"> hands</w:t>
      </w:r>
    </w:p>
    <w:p w14:paraId="0C49C092" w14:textId="77777777" w:rsidR="007624B3" w:rsidRDefault="007624B3" w:rsidP="007624B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46D53D8" w14:textId="77777777" w:rsidR="007624B3" w:rsidRDefault="007624B3" w:rsidP="007624B3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Work blends digital and physical design practices with computer programming</w:t>
      </w:r>
    </w:p>
    <w:p w14:paraId="71363EC9" w14:textId="77777777" w:rsidR="007624B3" w:rsidRDefault="007624B3" w:rsidP="007624B3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Specializes in creating one-of-a-kind interactive projects with an emphasis on the Internet of Things</w:t>
      </w:r>
    </w:p>
    <w:p w14:paraId="4913A380" w14:textId="77777777" w:rsidR="007624B3" w:rsidRDefault="007624B3" w:rsidP="007624B3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has been featured in museums and a variety of media </w:t>
      </w:r>
      <w:proofErr w:type="gramStart"/>
      <w:r>
        <w:rPr>
          <w:rFonts w:ascii="AppleSystemUIFont" w:hAnsi="AppleSystemUIFont" w:cs="AppleSystemUIFont"/>
        </w:rPr>
        <w:t>outlets  around</w:t>
      </w:r>
      <w:proofErr w:type="gramEnd"/>
      <w:r>
        <w:rPr>
          <w:rFonts w:ascii="AppleSystemUIFont" w:hAnsi="AppleSystemUIFont" w:cs="AppleSystemUIFont"/>
        </w:rPr>
        <w:t xml:space="preserve"> the world “such as the ones listed below “</w:t>
      </w:r>
    </w:p>
    <w:p w14:paraId="1174305B" w14:textId="77777777" w:rsidR="007624B3" w:rsidRDefault="007624B3" w:rsidP="007624B3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</w:rPr>
        <w:t xml:space="preserve">one of his most popular is the </w:t>
      </w:r>
      <w:proofErr w:type="spellStart"/>
      <w:r>
        <w:rPr>
          <w:rFonts w:ascii="AppleSystemUIFont" w:hAnsi="AppleSystemUIFont" w:cs="AppleSystemUIFont"/>
        </w:rPr>
        <w:t>netflix</w:t>
      </w:r>
      <w:proofErr w:type="spellEnd"/>
      <w:r>
        <w:rPr>
          <w:rFonts w:ascii="AppleSystemUIFont" w:hAnsi="AppleSystemUIFont" w:cs="AppleSystemUIFont"/>
        </w:rPr>
        <w:t xml:space="preserve"> switch</w:t>
      </w:r>
    </w:p>
    <w:p w14:paraId="316FD825" w14:textId="77777777" w:rsidR="007624B3" w:rsidRDefault="007624B3" w:rsidP="007624B3">
      <w:pPr>
        <w:numPr>
          <w:ilvl w:val="2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</w:rPr>
        <w:t xml:space="preserve">Netflix Switch: </w:t>
      </w:r>
      <w:hyperlink r:id="rId7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https://www.youtube.com/watch?v=TTlIGdlbTy4</w:t>
        </w:r>
      </w:hyperlink>
    </w:p>
    <w:p w14:paraId="2AC3C90D" w14:textId="77777777" w:rsidR="007624B3" w:rsidRDefault="007624B3" w:rsidP="007624B3">
      <w:pPr>
        <w:numPr>
          <w:ilvl w:val="3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switch that when pressed —&gt; room lights are dimmed, phone notifications are turned off, food is ordered for delivery</w:t>
      </w:r>
    </w:p>
    <w:p w14:paraId="3404C7BF" w14:textId="77777777" w:rsidR="007624B3" w:rsidRDefault="007624B3" w:rsidP="007624B3">
      <w:pPr>
        <w:numPr>
          <w:ilvl w:val="3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cool thing is that Neither </w:t>
      </w:r>
      <w:proofErr w:type="spellStart"/>
      <w:r>
        <w:rPr>
          <w:rFonts w:ascii="AppleSystemUIFont" w:hAnsi="AppleSystemUIFont" w:cs="AppleSystemUIFont"/>
        </w:rPr>
        <w:t>Epler</w:t>
      </w:r>
      <w:proofErr w:type="spellEnd"/>
      <w:r>
        <w:rPr>
          <w:rFonts w:ascii="AppleSystemUIFont" w:hAnsi="AppleSystemUIFont" w:cs="AppleSystemUIFont"/>
        </w:rPr>
        <w:t xml:space="preserve"> nor Netflix decided to sell the product. Instead, they provided instructions on how to create and design one to cater one’s needs</w:t>
      </w:r>
    </w:p>
    <w:p w14:paraId="366FC3ED" w14:textId="77777777" w:rsidR="007624B3" w:rsidRDefault="007624B3" w:rsidP="007624B3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</w:rPr>
        <w:t xml:space="preserve">Narrative X-Ray: </w:t>
      </w:r>
      <w:hyperlink r:id="rId8" w:history="1">
        <w:r>
          <w:rPr>
            <w:rFonts w:ascii="AppleSystemUIFont" w:hAnsi="AppleSystemUIFont" w:cs="AppleSystemUIFont"/>
            <w:color w:val="DCA10D"/>
          </w:rPr>
          <w:t>https://vimeo.com/34625194</w:t>
        </w:r>
      </w:hyperlink>
    </w:p>
    <w:p w14:paraId="78BC3742" w14:textId="77777777" w:rsidR="007624B3" w:rsidRDefault="007624B3" w:rsidP="007624B3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Big Bats: </w:t>
      </w:r>
      <w:hyperlink r:id="rId9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https://vimeo.com/109443151</w:t>
        </w:r>
      </w:hyperlink>
    </w:p>
    <w:p w14:paraId="10122E8E" w14:textId="77777777" w:rsidR="00C21378" w:rsidRDefault="00C21378"/>
    <w:sectPr w:rsidR="00C21378" w:rsidSect="00B078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Italic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000000CB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0000019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000001F6">
      <w:start w:val="1"/>
      <w:numFmt w:val="bullet"/>
      <w:lvlText w:val="⁃"/>
      <w:lvlJc w:val="left"/>
      <w:pPr>
        <w:ind w:left="1440" w:hanging="360"/>
      </w:pPr>
    </w:lvl>
    <w:lvl w:ilvl="2" w:tplc="000001F7">
      <w:start w:val="1"/>
      <w:numFmt w:val="bullet"/>
      <w:lvlText w:val="⁃"/>
      <w:lvlJc w:val="left"/>
      <w:pPr>
        <w:ind w:left="2160" w:hanging="360"/>
      </w:pPr>
    </w:lvl>
    <w:lvl w:ilvl="3" w:tplc="000001F8">
      <w:start w:val="1"/>
      <w:numFmt w:val="bullet"/>
      <w:lvlText w:val="⁃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B3"/>
    <w:rsid w:val="00744C38"/>
    <w:rsid w:val="007624B3"/>
    <w:rsid w:val="007F63B8"/>
    <w:rsid w:val="00C2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392F8"/>
  <w14:defaultImageDpi w14:val="32767"/>
  <w15:chartTrackingRefBased/>
  <w15:docId w15:val="{3C707676-2CD5-B94C-A5A0-1DBB2D96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346251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TlIGdlbTy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codeproject.com/translation/yuri-popov-plasma-experimental-untitled-graphic-also-giorgin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meo.com/3498947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meo.com/109443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Esquivel</dc:creator>
  <cp:keywords/>
  <dc:description/>
  <cp:lastModifiedBy>Josue Esquivel</cp:lastModifiedBy>
  <cp:revision>1</cp:revision>
  <dcterms:created xsi:type="dcterms:W3CDTF">2020-08-03T07:45:00Z</dcterms:created>
  <dcterms:modified xsi:type="dcterms:W3CDTF">2020-08-03T07:46:00Z</dcterms:modified>
</cp:coreProperties>
</file>